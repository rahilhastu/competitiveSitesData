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2625" w:rsidRDefault="00EB2625">
      <w:pPr>
        <w:pStyle w:val="Heading1"/>
        <w:rPr>
          <w:color w:val="984806"/>
          <w:sz w:val="34"/>
          <w:szCs w:val="34"/>
        </w:rPr>
      </w:pPr>
    </w:p>
    <w:p w:rsidR="00DF7676" w:rsidRPr="00F220F1" w:rsidRDefault="00DF7676">
      <w:pPr>
        <w:pStyle w:val="Heading1"/>
        <w:rPr>
          <w:color w:val="984806"/>
          <w:sz w:val="34"/>
          <w:szCs w:val="34"/>
        </w:rPr>
      </w:pPr>
      <w:r w:rsidRPr="00F220F1">
        <w:rPr>
          <w:color w:val="984806"/>
          <w:sz w:val="34"/>
          <w:szCs w:val="34"/>
        </w:rPr>
        <w:t>VISVESVARAYA TECHNOLOGICAL UNIVERSITY</w:t>
      </w:r>
    </w:p>
    <w:p w:rsidR="00DF7676" w:rsidRPr="00F220F1" w:rsidRDefault="00ED708A">
      <w:pPr>
        <w:pStyle w:val="Heading2"/>
        <w:rPr>
          <w:b w:val="0"/>
          <w:color w:val="984806"/>
          <w:sz w:val="26"/>
          <w:szCs w:val="26"/>
        </w:rPr>
      </w:pPr>
      <w:proofErr w:type="spellStart"/>
      <w:r>
        <w:rPr>
          <w:b w:val="0"/>
          <w:color w:val="984806"/>
          <w:sz w:val="26"/>
          <w:szCs w:val="26"/>
        </w:rPr>
        <w:t>Jnana</w:t>
      </w:r>
      <w:proofErr w:type="spellEnd"/>
      <w:r>
        <w:rPr>
          <w:b w:val="0"/>
          <w:color w:val="984806"/>
          <w:sz w:val="26"/>
          <w:szCs w:val="26"/>
        </w:rPr>
        <w:t xml:space="preserve"> </w:t>
      </w:r>
      <w:proofErr w:type="spellStart"/>
      <w:r>
        <w:rPr>
          <w:b w:val="0"/>
          <w:color w:val="984806"/>
          <w:sz w:val="26"/>
          <w:szCs w:val="26"/>
        </w:rPr>
        <w:t>Sangama</w:t>
      </w:r>
      <w:proofErr w:type="spellEnd"/>
      <w:r>
        <w:rPr>
          <w:b w:val="0"/>
          <w:color w:val="984806"/>
          <w:sz w:val="26"/>
          <w:szCs w:val="26"/>
        </w:rPr>
        <w:t>, Belagavi-590018</w:t>
      </w:r>
      <w:r w:rsidR="00DF7676" w:rsidRPr="00F220F1">
        <w:rPr>
          <w:b w:val="0"/>
          <w:color w:val="984806"/>
          <w:sz w:val="26"/>
          <w:szCs w:val="26"/>
        </w:rPr>
        <w:t>, Karnataka, INDIA</w:t>
      </w:r>
    </w:p>
    <w:p w:rsidR="00B403B3" w:rsidRDefault="00B403B3" w:rsidP="00B403B3"/>
    <w:p w:rsidR="00B403B3" w:rsidRPr="00B403B3" w:rsidRDefault="00A71863" w:rsidP="00B403B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981075" cy="1381125"/>
            <wp:effectExtent l="19050" t="0" r="9525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F5" w:rsidRDefault="00A718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</w:t>
      </w:r>
    </w:p>
    <w:p w:rsidR="00DF7676" w:rsidRDefault="00D95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2D18">
        <w:rPr>
          <w:b/>
          <w:bCs/>
          <w:sz w:val="28"/>
          <w:szCs w:val="28"/>
        </w:rPr>
        <w:t>PROJECT REPORT</w:t>
      </w:r>
    </w:p>
    <w:p w:rsidR="00DF7676" w:rsidRDefault="00283AF4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</w:t>
      </w:r>
      <w:r w:rsidR="00DF7676">
        <w:rPr>
          <w:b/>
          <w:bCs/>
          <w:sz w:val="28"/>
          <w:szCs w:val="28"/>
        </w:rPr>
        <w:t>n</w:t>
      </w:r>
      <w:proofErr w:type="gramEnd"/>
    </w:p>
    <w:p w:rsidR="00EE12B4" w:rsidRDefault="00EE12B4">
      <w:pPr>
        <w:jc w:val="center"/>
        <w:rPr>
          <w:b/>
          <w:bCs/>
          <w:sz w:val="28"/>
          <w:szCs w:val="28"/>
        </w:rPr>
      </w:pPr>
    </w:p>
    <w:p w:rsidR="00DF7676" w:rsidRDefault="00EE12B4" w:rsidP="00286D83">
      <w:pPr>
        <w:autoSpaceDE w:val="0"/>
        <w:spacing w:line="360" w:lineRule="auto"/>
        <w:jc w:val="center"/>
      </w:pPr>
      <w:r w:rsidRPr="00F220F1">
        <w:rPr>
          <w:b/>
          <w:bCs/>
          <w:color w:val="0070C0"/>
          <w:sz w:val="28"/>
          <w:szCs w:val="28"/>
        </w:rPr>
        <w:t>“</w:t>
      </w:r>
      <w:r w:rsidR="00590866">
        <w:rPr>
          <w:b/>
          <w:bCs/>
          <w:color w:val="0070C0"/>
          <w:sz w:val="28"/>
          <w:szCs w:val="28"/>
        </w:rPr>
        <w:t>Coding Sites Database Management</w:t>
      </w:r>
      <w:r w:rsidR="00286D83">
        <w:rPr>
          <w:b/>
          <w:bCs/>
          <w:color w:val="0070C0"/>
          <w:sz w:val="28"/>
          <w:szCs w:val="28"/>
        </w:rPr>
        <w:t>”</w:t>
      </w:r>
    </w:p>
    <w:p w:rsidR="005844DE" w:rsidRDefault="00DF7676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fulfillment of the requirements for the V Semester</w:t>
      </w:r>
      <w:r w:rsidR="00A71863">
        <w:rPr>
          <w:bCs/>
          <w:sz w:val="28"/>
          <w:szCs w:val="28"/>
        </w:rPr>
        <w:t xml:space="preserve"> </w:t>
      </w:r>
    </w:p>
    <w:p w:rsidR="00DF7676" w:rsidRDefault="00A71863" w:rsidP="005B371C">
      <w:pPr>
        <w:ind w:right="-511"/>
        <w:jc w:val="center"/>
        <w:rPr>
          <w:bCs/>
          <w:sz w:val="28"/>
          <w:szCs w:val="28"/>
        </w:rPr>
      </w:pPr>
      <w:r w:rsidRPr="00A71863">
        <w:rPr>
          <w:bCs/>
          <w:sz w:val="28"/>
          <w:szCs w:val="28"/>
        </w:rPr>
        <w:t>DBMS LABORATORY WITH MINI PROJECT</w:t>
      </w:r>
      <w:r>
        <w:rPr>
          <w:bCs/>
          <w:sz w:val="28"/>
          <w:szCs w:val="28"/>
        </w:rPr>
        <w:t xml:space="preserve"> (15CSL58)</w:t>
      </w:r>
    </w:p>
    <w:p w:rsidR="00DF7676" w:rsidRDefault="00DF7676">
      <w:pPr>
        <w:pStyle w:val="Heading2"/>
        <w:rPr>
          <w:sz w:val="28"/>
          <w:szCs w:val="28"/>
        </w:rPr>
      </w:pPr>
    </w:p>
    <w:p w:rsidR="00DF7676" w:rsidRPr="00F220F1" w:rsidRDefault="00DF7676" w:rsidP="00594BE6">
      <w:pPr>
        <w:pStyle w:val="Heading2"/>
        <w:rPr>
          <w:color w:val="00B050"/>
          <w:sz w:val="28"/>
          <w:szCs w:val="28"/>
        </w:rPr>
      </w:pPr>
      <w:r w:rsidRPr="00F220F1">
        <w:rPr>
          <w:color w:val="00B050"/>
          <w:sz w:val="28"/>
          <w:szCs w:val="28"/>
        </w:rPr>
        <w:t>Bachelor of Engineering</w:t>
      </w:r>
    </w:p>
    <w:p w:rsidR="00DF7676" w:rsidRPr="00F220F1" w:rsidRDefault="00DF7676" w:rsidP="00594BE6">
      <w:pPr>
        <w:pStyle w:val="Heading2"/>
        <w:rPr>
          <w:color w:val="00B050"/>
          <w:sz w:val="20"/>
          <w:szCs w:val="20"/>
        </w:rPr>
      </w:pPr>
      <w:r w:rsidRPr="00F220F1">
        <w:rPr>
          <w:color w:val="00B050"/>
          <w:sz w:val="20"/>
          <w:szCs w:val="20"/>
        </w:rPr>
        <w:t>IN</w:t>
      </w:r>
    </w:p>
    <w:p w:rsidR="00DF7676" w:rsidRPr="00F220F1" w:rsidRDefault="00DF7676" w:rsidP="00594BE6">
      <w:pPr>
        <w:pStyle w:val="Heading1"/>
        <w:rPr>
          <w:color w:val="00B050"/>
          <w:szCs w:val="28"/>
        </w:rPr>
      </w:pPr>
      <w:r w:rsidRPr="00F220F1">
        <w:rPr>
          <w:color w:val="00B050"/>
          <w:szCs w:val="28"/>
        </w:rPr>
        <w:t>COMPUTER SCIENCE AND ENGINEERING</w:t>
      </w:r>
    </w:p>
    <w:p w:rsidR="00DF7676" w:rsidRDefault="00DF7676" w:rsidP="00594BE6">
      <w:pPr>
        <w:pStyle w:val="Heading2"/>
        <w:rPr>
          <w:sz w:val="28"/>
          <w:szCs w:val="28"/>
        </w:rPr>
      </w:pPr>
    </w:p>
    <w:p w:rsidR="00DF7676" w:rsidRDefault="00DF7676" w:rsidP="00594BE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:rsidR="00DF7676" w:rsidRDefault="000C59AC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</w:t>
      </w:r>
      <w:r w:rsidR="00A71863">
        <w:rPr>
          <w:b/>
          <w:bCs/>
          <w:sz w:val="28"/>
          <w:szCs w:val="28"/>
        </w:rPr>
        <w:t>7</w:t>
      </w:r>
      <w:r w:rsidR="005B371C">
        <w:rPr>
          <w:b/>
          <w:bCs/>
          <w:sz w:val="28"/>
          <w:szCs w:val="28"/>
        </w:rPr>
        <w:t>-201</w:t>
      </w:r>
      <w:r w:rsidR="00A71863">
        <w:rPr>
          <w:b/>
          <w:bCs/>
          <w:sz w:val="28"/>
          <w:szCs w:val="28"/>
        </w:rPr>
        <w:t>8</w:t>
      </w:r>
    </w:p>
    <w:p w:rsidR="00A71863" w:rsidRDefault="00A71863" w:rsidP="00594BE6">
      <w:pPr>
        <w:jc w:val="center"/>
        <w:rPr>
          <w:b/>
          <w:bCs/>
          <w:sz w:val="22"/>
          <w:szCs w:val="22"/>
        </w:rPr>
      </w:pPr>
    </w:p>
    <w:p w:rsidR="00DF7676" w:rsidRDefault="00DF7676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:rsidR="00DF7676" w:rsidRDefault="00DF7676" w:rsidP="00594BE6">
      <w:pPr>
        <w:jc w:val="center"/>
        <w:rPr>
          <w:b/>
          <w:bCs/>
          <w:sz w:val="22"/>
          <w:szCs w:val="22"/>
        </w:rPr>
      </w:pPr>
    </w:p>
    <w:p w:rsidR="00590866" w:rsidRDefault="00590866" w:rsidP="00590866">
      <w:pPr>
        <w:jc w:val="center"/>
        <w:rPr>
          <w:b/>
          <w:color w:val="002060"/>
        </w:rPr>
      </w:pPr>
      <w:r>
        <w:rPr>
          <w:b/>
          <w:color w:val="002060"/>
        </w:rPr>
        <w:t>RIA KEDIA</w:t>
      </w:r>
      <w:r w:rsidR="00A71863">
        <w:rPr>
          <w:b/>
          <w:color w:val="002060"/>
        </w:rPr>
        <w:t xml:space="preserve">      </w:t>
      </w:r>
      <w:r w:rsidR="00C95223" w:rsidRPr="005511E1">
        <w:rPr>
          <w:b/>
          <w:color w:val="002060"/>
        </w:rPr>
        <w:tab/>
      </w:r>
      <w:r w:rsidR="00654810" w:rsidRPr="005511E1">
        <w:rPr>
          <w:b/>
          <w:color w:val="002060"/>
        </w:rPr>
        <w:t xml:space="preserve">    </w:t>
      </w:r>
      <w:r w:rsidR="00772AAA" w:rsidRPr="005511E1">
        <w:rPr>
          <w:b/>
          <w:color w:val="002060"/>
        </w:rPr>
        <w:t xml:space="preserve">  </w:t>
      </w:r>
      <w:r w:rsidR="00654810" w:rsidRPr="005511E1">
        <w:rPr>
          <w:b/>
          <w:color w:val="002060"/>
        </w:rPr>
        <w:t>1PE</w:t>
      </w:r>
      <w:r>
        <w:rPr>
          <w:b/>
          <w:color w:val="002060"/>
        </w:rPr>
        <w:t>15</w:t>
      </w:r>
      <w:r w:rsidR="00654810" w:rsidRPr="005511E1">
        <w:rPr>
          <w:b/>
          <w:color w:val="002060"/>
        </w:rPr>
        <w:t>CS</w:t>
      </w:r>
      <w:r>
        <w:rPr>
          <w:b/>
          <w:color w:val="002060"/>
        </w:rPr>
        <w:t>123</w:t>
      </w:r>
    </w:p>
    <w:p w:rsidR="00590866" w:rsidRDefault="00590866" w:rsidP="00590866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    RAHIL HASTU                1PE15CS114</w:t>
      </w:r>
    </w:p>
    <w:p w:rsidR="00590866" w:rsidRPr="005511E1" w:rsidRDefault="00590866" w:rsidP="00590866">
      <w:pPr>
        <w:jc w:val="center"/>
        <w:rPr>
          <w:b/>
          <w:color w:val="002060"/>
        </w:rPr>
      </w:pPr>
    </w:p>
    <w:p w:rsidR="000B770D" w:rsidRPr="005E69F5" w:rsidRDefault="000B770D" w:rsidP="000B770D">
      <w:pPr>
        <w:rPr>
          <w:b/>
          <w:color w:val="002060"/>
          <w:sz w:val="28"/>
          <w:szCs w:val="28"/>
        </w:rPr>
      </w:pPr>
    </w:p>
    <w:p w:rsidR="00DF7676" w:rsidRPr="00EE12B4" w:rsidRDefault="00791DE3" w:rsidP="00594BE6">
      <w:pPr>
        <w:jc w:val="center"/>
        <w:rPr>
          <w:b/>
        </w:rPr>
      </w:pPr>
      <w:r>
        <w:rPr>
          <w:b/>
        </w:rPr>
        <w:t>Under the Guidance of</w:t>
      </w:r>
    </w:p>
    <w:p w:rsidR="00EE12B4" w:rsidRPr="00676D7F" w:rsidRDefault="004F5D69" w:rsidP="005B371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Mr</w:t>
      </w:r>
      <w:r w:rsidR="001C65F6">
        <w:rPr>
          <w:b/>
          <w:color w:val="00B050"/>
          <w:sz w:val="28"/>
          <w:szCs w:val="28"/>
        </w:rPr>
        <w:t>s</w:t>
      </w:r>
      <w:r w:rsidR="009961BD">
        <w:rPr>
          <w:b/>
          <w:color w:val="00B050"/>
          <w:sz w:val="28"/>
          <w:szCs w:val="28"/>
        </w:rPr>
        <w:t xml:space="preserve">. </w:t>
      </w:r>
      <w:proofErr w:type="spellStart"/>
      <w:r w:rsidR="001C65F6">
        <w:rPr>
          <w:b/>
          <w:color w:val="00B050"/>
          <w:sz w:val="28"/>
          <w:szCs w:val="28"/>
        </w:rPr>
        <w:t>Surbhi</w:t>
      </w:r>
      <w:proofErr w:type="spellEnd"/>
      <w:r w:rsidR="001C65F6">
        <w:rPr>
          <w:b/>
          <w:color w:val="00B050"/>
          <w:sz w:val="28"/>
          <w:szCs w:val="28"/>
        </w:rPr>
        <w:t xml:space="preserve"> </w:t>
      </w:r>
      <w:proofErr w:type="spellStart"/>
      <w:r w:rsidR="001C65F6">
        <w:rPr>
          <w:b/>
          <w:color w:val="00B050"/>
          <w:sz w:val="28"/>
          <w:szCs w:val="28"/>
        </w:rPr>
        <w:t>Agarwal</w:t>
      </w:r>
      <w:proofErr w:type="spellEnd"/>
    </w:p>
    <w:p w:rsidR="00791DE3" w:rsidRPr="00676D7F" w:rsidRDefault="00C41222" w:rsidP="005B371C">
      <w:pPr>
        <w:jc w:val="center"/>
        <w:rPr>
          <w:b/>
          <w:color w:val="00B050"/>
          <w:szCs w:val="28"/>
        </w:rPr>
      </w:pPr>
      <w:r>
        <w:rPr>
          <w:b/>
          <w:color w:val="00B050"/>
          <w:szCs w:val="28"/>
        </w:rPr>
        <w:t>Designation</w:t>
      </w:r>
      <w:r w:rsidR="00114C7C">
        <w:rPr>
          <w:b/>
          <w:color w:val="00B050"/>
          <w:szCs w:val="28"/>
        </w:rPr>
        <w:t>,</w:t>
      </w:r>
      <w:r w:rsidR="00996219">
        <w:rPr>
          <w:b/>
          <w:color w:val="00B050"/>
          <w:szCs w:val="28"/>
        </w:rPr>
        <w:t xml:space="preserve"> Dept. of C</w:t>
      </w:r>
      <w:r w:rsidR="00791DE3" w:rsidRPr="00676D7F">
        <w:rPr>
          <w:b/>
          <w:color w:val="00B050"/>
          <w:szCs w:val="28"/>
        </w:rPr>
        <w:t>SE</w:t>
      </w:r>
    </w:p>
    <w:p w:rsidR="00791DE3" w:rsidRPr="00676D7F" w:rsidRDefault="00594BE6" w:rsidP="005B371C">
      <w:pPr>
        <w:jc w:val="center"/>
        <w:rPr>
          <w:b/>
          <w:color w:val="00B050"/>
          <w:szCs w:val="28"/>
        </w:rPr>
      </w:pPr>
      <w:r w:rsidRPr="00676D7F">
        <w:rPr>
          <w:b/>
          <w:color w:val="00B050"/>
          <w:szCs w:val="28"/>
        </w:rPr>
        <w:t>PES</w:t>
      </w:r>
      <w:r w:rsidR="00C41222">
        <w:rPr>
          <w:b/>
          <w:color w:val="00B050"/>
          <w:szCs w:val="28"/>
        </w:rPr>
        <w:t>IT</w:t>
      </w:r>
      <w:r w:rsidR="00527096">
        <w:rPr>
          <w:b/>
          <w:color w:val="00B050"/>
          <w:szCs w:val="28"/>
        </w:rPr>
        <w:t>-</w:t>
      </w:r>
      <w:r w:rsidR="00C41222">
        <w:rPr>
          <w:b/>
          <w:color w:val="00B050"/>
          <w:szCs w:val="28"/>
        </w:rPr>
        <w:t>BSC</w:t>
      </w:r>
      <w:r w:rsidR="00ED708A">
        <w:rPr>
          <w:b/>
          <w:color w:val="00B050"/>
          <w:szCs w:val="28"/>
        </w:rPr>
        <w:t>, Bengaluru</w:t>
      </w:r>
      <w:r w:rsidRPr="00676D7F">
        <w:rPr>
          <w:b/>
          <w:color w:val="00B050"/>
          <w:szCs w:val="28"/>
        </w:rPr>
        <w:t>-560100</w:t>
      </w:r>
    </w:p>
    <w:p w:rsidR="00EE12B4" w:rsidRDefault="00EE12B4" w:rsidP="00EE12B4">
      <w:pPr>
        <w:rPr>
          <w:sz w:val="28"/>
          <w:szCs w:val="28"/>
        </w:rPr>
      </w:pPr>
    </w:p>
    <w:p w:rsidR="00DF7676" w:rsidRDefault="00A71863" w:rsidP="000C59AC">
      <w:pPr>
        <w:jc w:val="center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2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 w:rsidP="005511E1">
      <w:pPr>
        <w:jc w:val="center"/>
        <w:rPr>
          <w:b/>
          <w:color w:val="984806"/>
          <w:sz w:val="30"/>
          <w:szCs w:val="30"/>
        </w:rPr>
      </w:pPr>
      <w:r w:rsidRPr="005D4B4E">
        <w:rPr>
          <w:b/>
          <w:color w:val="984806"/>
          <w:sz w:val="30"/>
          <w:szCs w:val="30"/>
        </w:rPr>
        <w:t>Department of Computer Science and Engineering</w:t>
      </w: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BANGALORE SOUTH CAMPUS</w:t>
      </w:r>
    </w:p>
    <w:p w:rsidR="005511E1" w:rsidRPr="00E10C1F" w:rsidRDefault="00ED708A" w:rsidP="005511E1">
      <w:pPr>
        <w:jc w:val="center"/>
        <w:rPr>
          <w:b/>
          <w:color w:val="984806"/>
          <w:szCs w:val="28"/>
        </w:rPr>
      </w:pPr>
      <w:proofErr w:type="spellStart"/>
      <w:r>
        <w:rPr>
          <w:b/>
          <w:color w:val="984806"/>
          <w:szCs w:val="28"/>
        </w:rPr>
        <w:t>Hosur</w:t>
      </w:r>
      <w:proofErr w:type="spellEnd"/>
      <w:r>
        <w:rPr>
          <w:b/>
          <w:color w:val="984806"/>
          <w:szCs w:val="28"/>
        </w:rPr>
        <w:t xml:space="preserve"> Road, Bengaluru</w:t>
      </w:r>
      <w:r w:rsidR="005511E1" w:rsidRPr="00E10C1F">
        <w:rPr>
          <w:b/>
          <w:color w:val="984806"/>
          <w:szCs w:val="28"/>
        </w:rPr>
        <w:t xml:space="preserve"> -560100</w:t>
      </w:r>
    </w:p>
    <w:p w:rsidR="005511E1" w:rsidRDefault="005511E1" w:rsidP="000C59AC">
      <w:pPr>
        <w:jc w:val="center"/>
        <w:rPr>
          <w:sz w:val="23"/>
          <w:szCs w:val="23"/>
        </w:rPr>
      </w:pPr>
    </w:p>
    <w:p w:rsidR="00DF7676" w:rsidRDefault="00DF7676" w:rsidP="000C59AC">
      <w:pPr>
        <w:jc w:val="center"/>
        <w:rPr>
          <w:sz w:val="23"/>
          <w:szCs w:val="23"/>
        </w:rPr>
      </w:pPr>
    </w:p>
    <w:p w:rsidR="005B371C" w:rsidRDefault="005B371C" w:rsidP="005B371C">
      <w:pPr>
        <w:ind w:left="720"/>
        <w:jc w:val="center"/>
        <w:rPr>
          <w:b/>
          <w:color w:val="984806"/>
          <w:sz w:val="30"/>
          <w:szCs w:val="30"/>
        </w:rPr>
      </w:pP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BANGALORE SOUTH CAMPUS</w:t>
      </w:r>
    </w:p>
    <w:p w:rsidR="005B371C" w:rsidRPr="00E10C1F" w:rsidRDefault="00AD6253" w:rsidP="005B371C">
      <w:pPr>
        <w:jc w:val="center"/>
        <w:rPr>
          <w:b/>
          <w:color w:val="984806"/>
          <w:szCs w:val="28"/>
        </w:rPr>
      </w:pPr>
      <w:proofErr w:type="spellStart"/>
      <w:r w:rsidRPr="00E10C1F">
        <w:rPr>
          <w:b/>
          <w:color w:val="984806"/>
          <w:szCs w:val="28"/>
        </w:rPr>
        <w:t>Hosur</w:t>
      </w:r>
      <w:proofErr w:type="spellEnd"/>
      <w:r w:rsidRPr="00E10C1F">
        <w:rPr>
          <w:b/>
          <w:color w:val="984806"/>
          <w:szCs w:val="28"/>
        </w:rPr>
        <w:t xml:space="preserve"> Road, Bangalore </w:t>
      </w:r>
      <w:r w:rsidR="00DF7676" w:rsidRPr="00E10C1F">
        <w:rPr>
          <w:b/>
          <w:color w:val="984806"/>
          <w:szCs w:val="28"/>
        </w:rPr>
        <w:t>-560100</w:t>
      </w:r>
    </w:p>
    <w:p w:rsidR="005B371C" w:rsidRDefault="005B371C" w:rsidP="005B371C">
      <w:pPr>
        <w:rPr>
          <w:b/>
          <w:color w:val="984806"/>
          <w:sz w:val="28"/>
          <w:szCs w:val="28"/>
        </w:rPr>
      </w:pPr>
    </w:p>
    <w:p w:rsidR="00283AF4" w:rsidRPr="00190F0F" w:rsidRDefault="00283AF4" w:rsidP="00283AF4">
      <w:pPr>
        <w:jc w:val="center"/>
        <w:rPr>
          <w:b/>
          <w:color w:val="000000"/>
          <w:sz w:val="32"/>
          <w:szCs w:val="32"/>
        </w:rPr>
      </w:pPr>
      <w:r w:rsidRPr="00190F0F">
        <w:rPr>
          <w:b/>
          <w:color w:val="000000"/>
          <w:sz w:val="32"/>
          <w:szCs w:val="32"/>
        </w:rPr>
        <w:t>Department of Computer Science and Engineering</w:t>
      </w:r>
    </w:p>
    <w:p w:rsidR="00283AF4" w:rsidRPr="00283AF4" w:rsidRDefault="00283AF4" w:rsidP="005A6796">
      <w:pPr>
        <w:jc w:val="center"/>
        <w:rPr>
          <w:b/>
          <w:sz w:val="28"/>
          <w:szCs w:val="28"/>
        </w:rPr>
      </w:pPr>
    </w:p>
    <w:p w:rsidR="00DF7676" w:rsidRDefault="00A71863">
      <w:pPr>
        <w:jc w:val="center"/>
        <w:rPr>
          <w:b/>
          <w:sz w:val="28"/>
          <w:szCs w:val="28"/>
        </w:rPr>
      </w:pPr>
      <w:r>
        <w:rPr>
          <w:b/>
          <w:noProof/>
          <w:color w:val="0000FF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:rsidR="00DF7676" w:rsidRPr="009A47DF" w:rsidRDefault="00DF7676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 w:rsidRPr="009A47DF">
        <w:rPr>
          <w:i/>
          <w:iCs/>
          <w:color w:val="548DD4"/>
          <w:sz w:val="36"/>
          <w:szCs w:val="28"/>
          <w:u w:val="single"/>
        </w:rPr>
        <w:t>CERTIFICATE</w:t>
      </w:r>
    </w:p>
    <w:p w:rsidR="005B371C" w:rsidRPr="005B371C" w:rsidRDefault="005B371C" w:rsidP="006A5557">
      <w:pPr>
        <w:spacing w:before="75" w:after="75" w:line="360" w:lineRule="auto"/>
        <w:jc w:val="both"/>
        <w:rPr>
          <w:color w:val="000000"/>
        </w:rPr>
      </w:pPr>
      <w:r w:rsidRPr="005B371C">
        <w:rPr>
          <w:i/>
          <w:color w:val="333333"/>
        </w:rPr>
        <w:t>Certified that the</w:t>
      </w:r>
      <w:r w:rsidR="00A71863">
        <w:rPr>
          <w:i/>
          <w:color w:val="333333"/>
        </w:rPr>
        <w:t xml:space="preserve"> mini </w:t>
      </w:r>
      <w:r w:rsidRPr="005B371C">
        <w:rPr>
          <w:i/>
          <w:color w:val="333333"/>
        </w:rPr>
        <w:t xml:space="preserve">project work entitled </w:t>
      </w:r>
      <w:r w:rsidR="00F6245A" w:rsidRPr="00D15986">
        <w:rPr>
          <w:b/>
          <w:i/>
          <w:color w:val="E36C0A"/>
        </w:rPr>
        <w:t>“</w:t>
      </w:r>
      <w:r w:rsidR="00590866">
        <w:rPr>
          <w:b/>
          <w:i/>
          <w:color w:val="E36C0A"/>
        </w:rPr>
        <w:t>Coding Sites Database Management</w:t>
      </w:r>
      <w:r w:rsidR="001069C8" w:rsidRPr="00D15986">
        <w:rPr>
          <w:b/>
          <w:i/>
          <w:color w:val="E36C0A"/>
        </w:rPr>
        <w:t>”</w:t>
      </w:r>
      <w:r w:rsidRPr="005B371C">
        <w:rPr>
          <w:i/>
          <w:color w:val="333333"/>
        </w:rPr>
        <w:t xml:space="preserve"> </w:t>
      </w:r>
      <w:r w:rsidR="004858B4">
        <w:rPr>
          <w:i/>
          <w:color w:val="333333"/>
        </w:rPr>
        <w:t xml:space="preserve">is a </w:t>
      </w:r>
      <w:proofErr w:type="spellStart"/>
      <w:r w:rsidR="001069C8">
        <w:rPr>
          <w:i/>
          <w:color w:val="333333"/>
        </w:rPr>
        <w:t>bonafide</w:t>
      </w:r>
      <w:proofErr w:type="spellEnd"/>
      <w:r w:rsidR="001069C8">
        <w:rPr>
          <w:i/>
          <w:color w:val="333333"/>
        </w:rPr>
        <w:t xml:space="preserve"> work </w:t>
      </w:r>
      <w:r w:rsidRPr="005B371C">
        <w:rPr>
          <w:i/>
          <w:color w:val="333333"/>
        </w:rPr>
        <w:t>carried out by</w:t>
      </w:r>
      <w:r w:rsidR="0073786B">
        <w:rPr>
          <w:i/>
          <w:color w:val="333333"/>
        </w:rPr>
        <w:t xml:space="preserve"> </w:t>
      </w:r>
      <w:proofErr w:type="spellStart"/>
      <w:r w:rsidR="00590866">
        <w:rPr>
          <w:b/>
          <w:i/>
          <w:color w:val="17365D"/>
        </w:rPr>
        <w:t>Rahil</w:t>
      </w:r>
      <w:proofErr w:type="spellEnd"/>
      <w:r w:rsidR="00590866">
        <w:rPr>
          <w:b/>
          <w:i/>
          <w:color w:val="17365D"/>
        </w:rPr>
        <w:t xml:space="preserve"> </w:t>
      </w:r>
      <w:proofErr w:type="spellStart"/>
      <w:r w:rsidR="00590866">
        <w:rPr>
          <w:b/>
          <w:i/>
          <w:color w:val="17365D"/>
        </w:rPr>
        <w:t>Hastu</w:t>
      </w:r>
      <w:proofErr w:type="gramStart"/>
      <w:r w:rsidR="00590866">
        <w:rPr>
          <w:b/>
          <w:i/>
          <w:color w:val="17365D"/>
        </w:rPr>
        <w:t>,Ria</w:t>
      </w:r>
      <w:proofErr w:type="spellEnd"/>
      <w:proofErr w:type="gramEnd"/>
      <w:r w:rsidR="00590866">
        <w:rPr>
          <w:b/>
          <w:i/>
          <w:color w:val="17365D"/>
        </w:rPr>
        <w:t xml:space="preserve"> </w:t>
      </w:r>
      <w:proofErr w:type="spellStart"/>
      <w:r w:rsidR="00590866">
        <w:rPr>
          <w:b/>
          <w:i/>
          <w:color w:val="17365D"/>
        </w:rPr>
        <w:t>Kedia</w:t>
      </w:r>
      <w:proofErr w:type="spellEnd"/>
      <w:r w:rsidR="00A71863">
        <w:rPr>
          <w:b/>
          <w:i/>
          <w:color w:val="17365D"/>
        </w:rPr>
        <w:t xml:space="preserve"> </w:t>
      </w:r>
      <w:r w:rsidR="0073786B">
        <w:rPr>
          <w:i/>
          <w:color w:val="333333"/>
        </w:rPr>
        <w:t xml:space="preserve">bearing </w:t>
      </w:r>
      <w:r w:rsidRPr="005B371C">
        <w:rPr>
          <w:i/>
          <w:color w:val="333333"/>
        </w:rPr>
        <w:t>USN</w:t>
      </w:r>
      <w:r w:rsidR="00A71863">
        <w:rPr>
          <w:i/>
          <w:color w:val="333333"/>
        </w:rPr>
        <w:t>:</w:t>
      </w:r>
      <w:r w:rsidR="0073786B">
        <w:rPr>
          <w:i/>
          <w:color w:val="333333"/>
        </w:rPr>
        <w:t xml:space="preserve"> </w:t>
      </w:r>
      <w:r w:rsidR="00E856A7">
        <w:rPr>
          <w:b/>
          <w:i/>
          <w:color w:val="17365D"/>
        </w:rPr>
        <w:t>1PE</w:t>
      </w:r>
      <w:r w:rsidR="00590866">
        <w:rPr>
          <w:b/>
          <w:i/>
          <w:color w:val="17365D"/>
        </w:rPr>
        <w:t>15</w:t>
      </w:r>
      <w:r w:rsidR="0073786B" w:rsidRPr="005141D6">
        <w:rPr>
          <w:b/>
          <w:i/>
          <w:color w:val="17365D"/>
        </w:rPr>
        <w:t>CS</w:t>
      </w:r>
      <w:r w:rsidR="00590866">
        <w:rPr>
          <w:b/>
          <w:i/>
          <w:color w:val="17365D"/>
        </w:rPr>
        <w:t>114</w:t>
      </w:r>
      <w:r w:rsidR="00D8747E">
        <w:rPr>
          <w:i/>
          <w:color w:val="333333"/>
        </w:rPr>
        <w:t>,</w:t>
      </w:r>
      <w:r w:rsidR="00590866" w:rsidRPr="00590866">
        <w:rPr>
          <w:b/>
          <w:i/>
          <w:color w:val="1F497D" w:themeColor="text2"/>
        </w:rPr>
        <w:t>1PE15CS123</w:t>
      </w:r>
      <w:r w:rsidR="00D8747E">
        <w:rPr>
          <w:i/>
          <w:color w:val="333333"/>
        </w:rPr>
        <w:t xml:space="preserve"> </w:t>
      </w:r>
      <w:r w:rsidRPr="005B371C">
        <w:rPr>
          <w:i/>
          <w:color w:val="333333"/>
        </w:rPr>
        <w:t xml:space="preserve">student of </w:t>
      </w:r>
      <w:r w:rsidR="00A666E7">
        <w:rPr>
          <w:b/>
          <w:i/>
          <w:color w:val="333333"/>
        </w:rPr>
        <w:t xml:space="preserve">PESIT Bangalore South Campus </w:t>
      </w:r>
      <w:r w:rsidRPr="005B371C">
        <w:rPr>
          <w:i/>
          <w:color w:val="333333"/>
        </w:rPr>
        <w:t xml:space="preserve">in partial fulfillment for the award of </w:t>
      </w:r>
      <w:r w:rsidRPr="005B371C">
        <w:rPr>
          <w:b/>
          <w:bCs/>
          <w:i/>
          <w:color w:val="333333"/>
        </w:rPr>
        <w:t>Bachelor of Engineering</w:t>
      </w:r>
      <w:r w:rsidRPr="005B371C">
        <w:rPr>
          <w:i/>
          <w:color w:val="333333"/>
        </w:rPr>
        <w:t xml:space="preserve"> in </w:t>
      </w:r>
      <w:r w:rsidR="00156F28">
        <w:rPr>
          <w:b/>
          <w:i/>
          <w:color w:val="333333"/>
        </w:rPr>
        <w:t xml:space="preserve">Computer Science and Engineering </w:t>
      </w:r>
      <w:r w:rsidRPr="005B371C">
        <w:rPr>
          <w:i/>
          <w:color w:val="333333"/>
        </w:rPr>
        <w:t xml:space="preserve">of the </w:t>
      </w:r>
      <w:proofErr w:type="spellStart"/>
      <w:r w:rsidRPr="0043082F">
        <w:rPr>
          <w:b/>
          <w:i/>
          <w:color w:val="333333"/>
        </w:rPr>
        <w:t>Visves</w:t>
      </w:r>
      <w:r w:rsidR="00156F28" w:rsidRPr="0043082F">
        <w:rPr>
          <w:b/>
          <w:i/>
          <w:color w:val="333333"/>
        </w:rPr>
        <w:t>varaya</w:t>
      </w:r>
      <w:proofErr w:type="spellEnd"/>
      <w:r w:rsidRPr="0043082F">
        <w:rPr>
          <w:b/>
          <w:i/>
          <w:color w:val="333333"/>
        </w:rPr>
        <w:t xml:space="preserve"> Technological University</w:t>
      </w:r>
      <w:r w:rsidR="00ED708A">
        <w:rPr>
          <w:i/>
          <w:color w:val="333333"/>
        </w:rPr>
        <w:t xml:space="preserve">, </w:t>
      </w:r>
      <w:proofErr w:type="spellStart"/>
      <w:r w:rsidR="00ED708A">
        <w:rPr>
          <w:i/>
          <w:color w:val="333333"/>
        </w:rPr>
        <w:t>Belagavi</w:t>
      </w:r>
      <w:proofErr w:type="spellEnd"/>
      <w:r w:rsidRPr="005B371C">
        <w:rPr>
          <w:i/>
          <w:color w:val="333333"/>
        </w:rPr>
        <w:t xml:space="preserve"> during the year </w:t>
      </w:r>
      <w:r w:rsidR="00A71863">
        <w:rPr>
          <w:i/>
          <w:color w:val="333333"/>
        </w:rPr>
        <w:t>2017</w:t>
      </w:r>
      <w:r>
        <w:rPr>
          <w:i/>
          <w:color w:val="333333"/>
        </w:rPr>
        <w:t>-201</w:t>
      </w:r>
      <w:r w:rsidR="00A71863">
        <w:rPr>
          <w:i/>
          <w:color w:val="333333"/>
        </w:rPr>
        <w:t>8</w:t>
      </w:r>
      <w:r w:rsidRPr="005B371C">
        <w:rPr>
          <w:i/>
          <w:color w:val="333333"/>
        </w:rPr>
        <w:t>. It is certified that all corrections/suggestions indicated for Internal Ass</w:t>
      </w:r>
      <w:r w:rsidR="004858B4">
        <w:rPr>
          <w:i/>
          <w:color w:val="333333"/>
        </w:rPr>
        <w:t xml:space="preserve">essment have been incorporated and the </w:t>
      </w:r>
      <w:r w:rsidR="00A71863">
        <w:rPr>
          <w:i/>
          <w:color w:val="333333"/>
        </w:rPr>
        <w:t>mini</w:t>
      </w:r>
      <w:r w:rsidRPr="005B371C">
        <w:rPr>
          <w:i/>
          <w:color w:val="333333"/>
        </w:rPr>
        <w:t xml:space="preserve"> project report has been approved as it satisfies the academic requirements in respect of </w:t>
      </w:r>
      <w:r w:rsidR="00A71863">
        <w:rPr>
          <w:i/>
          <w:color w:val="333333"/>
        </w:rPr>
        <w:t xml:space="preserve">Mini </w:t>
      </w:r>
      <w:r w:rsidRPr="005B371C">
        <w:rPr>
          <w:i/>
          <w:color w:val="333333"/>
        </w:rPr>
        <w:t>Project work prescribed for the said Degree</w:t>
      </w:r>
      <w:r w:rsidRPr="005B371C">
        <w:rPr>
          <w:color w:val="333333"/>
        </w:rPr>
        <w:t>.</w:t>
      </w:r>
    </w:p>
    <w:p w:rsidR="001E4B00" w:rsidRDefault="001E4B00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3345ED" w:rsidRDefault="00DF7676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 w:rsidRPr="003345ED">
        <w:rPr>
          <w:b/>
          <w:i/>
          <w:u w:val="single"/>
        </w:rPr>
        <w:t>Signatures:</w:t>
      </w:r>
    </w:p>
    <w:p w:rsidR="00003D12" w:rsidRDefault="00003D1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0"/>
        <w:gridCol w:w="2960"/>
        <w:gridCol w:w="2961"/>
      </w:tblGrid>
      <w:tr w:rsidR="00003D12" w:rsidRPr="00F44F32" w:rsidTr="00A71863">
        <w:trPr>
          <w:jc w:val="center"/>
        </w:trPr>
        <w:tc>
          <w:tcPr>
            <w:tcW w:w="2960" w:type="dxa"/>
            <w:shd w:val="clear" w:color="auto" w:fill="auto"/>
          </w:tcPr>
          <w:p w:rsidR="00003D12" w:rsidRPr="00F44F32" w:rsidRDefault="006D2BE9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noProof/>
                <w:u w:val="single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0;text-align:left;margin-left:.75pt;margin-top:4.75pt;width:107.25pt;height:0;z-index:251659776" o:connectortype="straight"/>
              </w:pict>
            </w:r>
          </w:p>
          <w:p w:rsidR="00003D12" w:rsidRPr="00F44F32" w:rsidRDefault="00003D1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Project Guide</w:t>
            </w:r>
          </w:p>
          <w:p w:rsidR="00003D12" w:rsidRPr="00F44F32" w:rsidRDefault="004F5D69" w:rsidP="00F44F32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Mr</w:t>
            </w:r>
            <w:r w:rsidR="00003D12" w:rsidRPr="00F44F32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="001C65F6">
              <w:rPr>
                <w:b/>
                <w:sz w:val="22"/>
                <w:szCs w:val="22"/>
              </w:rPr>
              <w:t>Surbhi</w:t>
            </w:r>
            <w:proofErr w:type="spellEnd"/>
            <w:r w:rsidR="001C65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1C65F6">
              <w:rPr>
                <w:b/>
                <w:sz w:val="22"/>
                <w:szCs w:val="22"/>
              </w:rPr>
              <w:t>Agarwal</w:t>
            </w:r>
            <w:proofErr w:type="spellEnd"/>
          </w:p>
          <w:p w:rsidR="00003D12" w:rsidRPr="00F44F32" w:rsidRDefault="00BB4B4D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  <w:r w:rsidR="00003D12" w:rsidRPr="00F44F32">
              <w:rPr>
                <w:sz w:val="22"/>
                <w:szCs w:val="22"/>
              </w:rPr>
              <w:t>, Dept. of CSE</w:t>
            </w:r>
          </w:p>
          <w:p w:rsidR="00003D12" w:rsidRPr="00F44F32" w:rsidRDefault="00BB4B4D" w:rsidP="00286D8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</w:t>
            </w:r>
            <w:r w:rsidR="00286D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BSC</w:t>
            </w:r>
            <w:r w:rsidR="00ED708A">
              <w:rPr>
                <w:sz w:val="22"/>
                <w:szCs w:val="22"/>
              </w:rPr>
              <w:t>, Bengaluru</w:t>
            </w:r>
          </w:p>
        </w:tc>
        <w:tc>
          <w:tcPr>
            <w:tcW w:w="2960" w:type="dxa"/>
            <w:shd w:val="clear" w:color="auto" w:fill="auto"/>
          </w:tcPr>
          <w:p w:rsidR="00003D12" w:rsidRPr="00F44F32" w:rsidRDefault="00003D12" w:rsidP="00286D8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961" w:type="dxa"/>
            <w:shd w:val="clear" w:color="auto" w:fill="auto"/>
          </w:tcPr>
          <w:p w:rsidR="00A71863" w:rsidRPr="00F44F32" w:rsidRDefault="006D2BE9" w:rsidP="00A7186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sz w:val="28"/>
                <w:lang w:eastAsia="en-US"/>
              </w:rPr>
              <w:pict>
                <v:shape id="_x0000_s1056" type="#_x0000_t32" style="position:absolute;left:0;text-align:left;margin-left:-.25pt;margin-top:5.1pt;width:107.25pt;height:0;z-index:251661824;mso-position-horizontal-relative:text;mso-position-vertical-relative:text" o:connectortype="straight"/>
              </w:pic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F44F32">
              <w:rPr>
                <w:sz w:val="22"/>
                <w:szCs w:val="22"/>
              </w:rPr>
              <w:t xml:space="preserve">ead </w:t>
            </w:r>
            <w:proofErr w:type="spellStart"/>
            <w:r w:rsidRPr="00F44F32">
              <w:rPr>
                <w:sz w:val="22"/>
                <w:szCs w:val="22"/>
              </w:rPr>
              <w:t>Dept</w:t>
            </w:r>
            <w:proofErr w:type="spellEnd"/>
            <w:r>
              <w:rPr>
                <w:sz w:val="22"/>
                <w:szCs w:val="22"/>
              </w:rPr>
              <w:t xml:space="preserve"> of CSE</w: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Mr. </w:t>
            </w:r>
            <w:proofErr w:type="spellStart"/>
            <w:r>
              <w:rPr>
                <w:b/>
                <w:sz w:val="22"/>
                <w:szCs w:val="22"/>
              </w:rPr>
              <w:t>Sandesh</w:t>
            </w:r>
            <w:proofErr w:type="spellEnd"/>
            <w:r>
              <w:rPr>
                <w:b/>
                <w:sz w:val="22"/>
                <w:szCs w:val="22"/>
              </w:rPr>
              <w:t xml:space="preserve"> B J</w: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 Prof.</w:t>
            </w:r>
            <w:r w:rsidRPr="00F44F32">
              <w:rPr>
                <w:sz w:val="22"/>
                <w:szCs w:val="22"/>
              </w:rPr>
              <w:t>, Dept. of CSE,</w:t>
            </w:r>
          </w:p>
          <w:p w:rsidR="00003D12" w:rsidRPr="00F44F32" w:rsidRDefault="00A71863" w:rsidP="00A7186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PESIT-BSC, Bengaluru</w:t>
            </w:r>
          </w:p>
        </w:tc>
      </w:tr>
    </w:tbl>
    <w:p w:rsidR="00426722" w:rsidRPr="003345ED" w:rsidRDefault="0042672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B4338F" w:rsidRPr="00003D12" w:rsidRDefault="00003D12" w:rsidP="00003D1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  <w:r w:rsidR="003345ED" w:rsidRPr="003345ED">
        <w:rPr>
          <w:b/>
          <w:i/>
          <w:u w:val="single"/>
        </w:rPr>
        <w:t>External Viva</w:t>
      </w:r>
    </w:p>
    <w:p w:rsidR="003345ED" w:rsidRPr="003B2C79" w:rsidRDefault="003345ED" w:rsidP="00B4338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 w:rsidRPr="003B2C79">
        <w:rPr>
          <w:b/>
          <w:sz w:val="22"/>
          <w:szCs w:val="22"/>
        </w:rPr>
        <w:t>Name of the Examiners</w:t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  <w:t xml:space="preserve">        Signature with date</w:t>
      </w:r>
    </w:p>
    <w:p w:rsidR="003345ED" w:rsidRDefault="006D2BE9" w:rsidP="003345ED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eastAsia="en-US"/>
        </w:rPr>
        <w:pict>
          <v:shape id="_x0000_s1045" type="#_x0000_t32" style="position:absolute;margin-left:307.5pt;margin-top:8.6pt;width:130.5pt;height:0;z-index:251657728" o:connectortype="straight"/>
        </w:pict>
      </w:r>
      <w:r>
        <w:rPr>
          <w:i/>
          <w:noProof/>
          <w:sz w:val="22"/>
          <w:szCs w:val="22"/>
          <w:lang w:eastAsia="en-US"/>
        </w:rPr>
        <w:pict>
          <v:shape id="_x0000_s1042" type="#_x0000_t32" style="position:absolute;margin-left:15.75pt;margin-top:8.6pt;width:130.5pt;height:0;z-index:251655680" o:connectortype="straight"/>
        </w:pict>
      </w:r>
      <w:r w:rsidR="003345ED">
        <w:rPr>
          <w:i/>
          <w:sz w:val="22"/>
          <w:szCs w:val="22"/>
        </w:rPr>
        <w:t>1.</w:t>
      </w:r>
    </w:p>
    <w:p w:rsidR="00003D12" w:rsidRPr="003345ED" w:rsidRDefault="006D2BE9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eastAsia="en-US"/>
        </w:rPr>
        <w:lastRenderedPageBreak/>
        <w:pict>
          <v:shape id="_x0000_s1046" type="#_x0000_t32" style="position:absolute;margin-left:307.5pt;margin-top:9.55pt;width:130.5pt;height:0;z-index:251658752" o:connectortype="straight"/>
        </w:pict>
      </w:r>
      <w:r>
        <w:rPr>
          <w:i/>
          <w:noProof/>
          <w:sz w:val="22"/>
          <w:szCs w:val="22"/>
          <w:lang w:eastAsia="en-US"/>
        </w:rPr>
        <w:pict>
          <v:shape id="_x0000_s1043" type="#_x0000_t32" style="position:absolute;margin-left:15.75pt;margin-top:9.55pt;width:130.5pt;height:0;z-index:251656704" o:connectortype="straight"/>
        </w:pict>
      </w:r>
      <w:r w:rsidR="003345ED">
        <w:rPr>
          <w:i/>
          <w:sz w:val="22"/>
          <w:szCs w:val="22"/>
        </w:rPr>
        <w:t>2</w:t>
      </w:r>
      <w:r w:rsidR="00D1519F">
        <w:rPr>
          <w:i/>
          <w:sz w:val="22"/>
          <w:szCs w:val="22"/>
        </w:rPr>
        <w:t>.</w:t>
      </w:r>
      <w:bookmarkStart w:id="0" w:name="_GoBack"/>
      <w:bookmarkEnd w:id="0"/>
    </w:p>
    <w:sectPr w:rsidR="00003D12" w:rsidRPr="003345ED" w:rsidSect="00426722">
      <w:headerReference w:type="default" r:id="rId10"/>
      <w:footerReference w:type="default" r:id="rId11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BE9" w:rsidRDefault="006D2BE9" w:rsidP="00DF7676">
      <w:r>
        <w:separator/>
      </w:r>
    </w:p>
  </w:endnote>
  <w:endnote w:type="continuationSeparator" w:id="0">
    <w:p w:rsidR="006D2BE9" w:rsidRDefault="006D2BE9" w:rsidP="00D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ourier New"/>
    <w:panose1 w:val="03010101010201010101"/>
    <w:charset w:val="00"/>
    <w:family w:val="script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676" w:rsidRDefault="00DF767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BE9" w:rsidRDefault="006D2BE9" w:rsidP="00DF7676">
      <w:r>
        <w:separator/>
      </w:r>
    </w:p>
  </w:footnote>
  <w:footnote w:type="continuationSeparator" w:id="0">
    <w:p w:rsidR="006D2BE9" w:rsidRDefault="006D2BE9" w:rsidP="00DF7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676" w:rsidRDefault="00DF7676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</w:t>
    </w:r>
    <w:r w:rsidR="00D128C7">
      <w:rPr>
        <w:rFonts w:ascii="Calibri" w:hAnsi="Calibri"/>
        <w:sz w:val="22"/>
        <w:szCs w:val="22"/>
      </w:rPr>
      <w:t xml:space="preserve">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46305"/>
    <w:rsid w:val="00003D12"/>
    <w:rsid w:val="00027148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443A"/>
    <w:rsid w:val="000D6944"/>
    <w:rsid w:val="000F72FE"/>
    <w:rsid w:val="001069C8"/>
    <w:rsid w:val="00114C7C"/>
    <w:rsid w:val="00142E7C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65F6"/>
    <w:rsid w:val="001C77CC"/>
    <w:rsid w:val="001D0750"/>
    <w:rsid w:val="001E21F9"/>
    <w:rsid w:val="001E4B00"/>
    <w:rsid w:val="001E4C9C"/>
    <w:rsid w:val="0023140E"/>
    <w:rsid w:val="00240C7B"/>
    <w:rsid w:val="002475F6"/>
    <w:rsid w:val="00252849"/>
    <w:rsid w:val="002611F5"/>
    <w:rsid w:val="00264221"/>
    <w:rsid w:val="002668AA"/>
    <w:rsid w:val="00283AF4"/>
    <w:rsid w:val="00286D83"/>
    <w:rsid w:val="002F2D18"/>
    <w:rsid w:val="00314AF9"/>
    <w:rsid w:val="003345ED"/>
    <w:rsid w:val="003963C9"/>
    <w:rsid w:val="003B2C79"/>
    <w:rsid w:val="003D73D6"/>
    <w:rsid w:val="003E1037"/>
    <w:rsid w:val="003F14C8"/>
    <w:rsid w:val="00411549"/>
    <w:rsid w:val="00415EFE"/>
    <w:rsid w:val="00417CD1"/>
    <w:rsid w:val="00426722"/>
    <w:rsid w:val="0043082F"/>
    <w:rsid w:val="00435A16"/>
    <w:rsid w:val="004436BC"/>
    <w:rsid w:val="00454CD3"/>
    <w:rsid w:val="0047034D"/>
    <w:rsid w:val="0047186B"/>
    <w:rsid w:val="004854E5"/>
    <w:rsid w:val="004858B4"/>
    <w:rsid w:val="00496C42"/>
    <w:rsid w:val="004C6FB0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0866"/>
    <w:rsid w:val="00593BAA"/>
    <w:rsid w:val="00594BE6"/>
    <w:rsid w:val="005A6796"/>
    <w:rsid w:val="005B371C"/>
    <w:rsid w:val="005C53F5"/>
    <w:rsid w:val="005D23CC"/>
    <w:rsid w:val="005D4B4E"/>
    <w:rsid w:val="005D5627"/>
    <w:rsid w:val="005E09BB"/>
    <w:rsid w:val="005E69F5"/>
    <w:rsid w:val="005F30BF"/>
    <w:rsid w:val="005F366C"/>
    <w:rsid w:val="00624465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D2BE9"/>
    <w:rsid w:val="006E3214"/>
    <w:rsid w:val="006E4742"/>
    <w:rsid w:val="006F0067"/>
    <w:rsid w:val="00713022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D464D"/>
    <w:rsid w:val="007D6176"/>
    <w:rsid w:val="007E4C7D"/>
    <w:rsid w:val="007E4C88"/>
    <w:rsid w:val="0080499B"/>
    <w:rsid w:val="00841FDA"/>
    <w:rsid w:val="00847475"/>
    <w:rsid w:val="00883753"/>
    <w:rsid w:val="008972C1"/>
    <w:rsid w:val="008B0D38"/>
    <w:rsid w:val="008C3050"/>
    <w:rsid w:val="008C32A5"/>
    <w:rsid w:val="008C45CF"/>
    <w:rsid w:val="008E0314"/>
    <w:rsid w:val="0090765B"/>
    <w:rsid w:val="0094055C"/>
    <w:rsid w:val="00940C46"/>
    <w:rsid w:val="009546A4"/>
    <w:rsid w:val="00963089"/>
    <w:rsid w:val="009705F7"/>
    <w:rsid w:val="00984CFF"/>
    <w:rsid w:val="009961BD"/>
    <w:rsid w:val="00996219"/>
    <w:rsid w:val="009A47DF"/>
    <w:rsid w:val="009B12B0"/>
    <w:rsid w:val="00A01264"/>
    <w:rsid w:val="00A03C01"/>
    <w:rsid w:val="00A10B8A"/>
    <w:rsid w:val="00A112F5"/>
    <w:rsid w:val="00A240BF"/>
    <w:rsid w:val="00A666E7"/>
    <w:rsid w:val="00A71863"/>
    <w:rsid w:val="00A7499D"/>
    <w:rsid w:val="00A80309"/>
    <w:rsid w:val="00AA1343"/>
    <w:rsid w:val="00AB6CB1"/>
    <w:rsid w:val="00AC006D"/>
    <w:rsid w:val="00AD6253"/>
    <w:rsid w:val="00B0196E"/>
    <w:rsid w:val="00B01C6C"/>
    <w:rsid w:val="00B15BEC"/>
    <w:rsid w:val="00B26C2F"/>
    <w:rsid w:val="00B403B3"/>
    <w:rsid w:val="00B4338F"/>
    <w:rsid w:val="00B447F4"/>
    <w:rsid w:val="00B46305"/>
    <w:rsid w:val="00B74F34"/>
    <w:rsid w:val="00B86225"/>
    <w:rsid w:val="00B9266C"/>
    <w:rsid w:val="00B92C6D"/>
    <w:rsid w:val="00BA3633"/>
    <w:rsid w:val="00BA49A2"/>
    <w:rsid w:val="00BB4B4D"/>
    <w:rsid w:val="00BE06C9"/>
    <w:rsid w:val="00BE36B3"/>
    <w:rsid w:val="00C11F4F"/>
    <w:rsid w:val="00C3023E"/>
    <w:rsid w:val="00C36896"/>
    <w:rsid w:val="00C41222"/>
    <w:rsid w:val="00C53896"/>
    <w:rsid w:val="00C55B69"/>
    <w:rsid w:val="00C67D04"/>
    <w:rsid w:val="00C700AE"/>
    <w:rsid w:val="00C77901"/>
    <w:rsid w:val="00C81881"/>
    <w:rsid w:val="00C95223"/>
    <w:rsid w:val="00C95746"/>
    <w:rsid w:val="00CA05C5"/>
    <w:rsid w:val="00CA4559"/>
    <w:rsid w:val="00CF3900"/>
    <w:rsid w:val="00D128C7"/>
    <w:rsid w:val="00D1519F"/>
    <w:rsid w:val="00D15986"/>
    <w:rsid w:val="00D2695D"/>
    <w:rsid w:val="00D45BB2"/>
    <w:rsid w:val="00D8747E"/>
    <w:rsid w:val="00D95244"/>
    <w:rsid w:val="00D96D2D"/>
    <w:rsid w:val="00DA116C"/>
    <w:rsid w:val="00DA6C81"/>
    <w:rsid w:val="00DC5DA1"/>
    <w:rsid w:val="00DC7183"/>
    <w:rsid w:val="00DF7676"/>
    <w:rsid w:val="00E02C75"/>
    <w:rsid w:val="00E052AE"/>
    <w:rsid w:val="00E10203"/>
    <w:rsid w:val="00E10C1F"/>
    <w:rsid w:val="00E11E81"/>
    <w:rsid w:val="00E22658"/>
    <w:rsid w:val="00E24FB1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625"/>
    <w:rsid w:val="00ED35D7"/>
    <w:rsid w:val="00ED5663"/>
    <w:rsid w:val="00ED708A"/>
    <w:rsid w:val="00EE12B4"/>
    <w:rsid w:val="00F220F1"/>
    <w:rsid w:val="00F44F32"/>
    <w:rsid w:val="00F471FA"/>
    <w:rsid w:val="00F6245A"/>
    <w:rsid w:val="00F74112"/>
    <w:rsid w:val="00F7418B"/>
    <w:rsid w:val="00F841DC"/>
    <w:rsid w:val="00F97DEB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43"/>
        <o:r id="V:Rule2" type="connector" idref="#_x0000_s1046"/>
        <o:r id="V:Rule3" type="connector" idref="#_x0000_s1045"/>
        <o:r id="V:Rule4" type="connector" idref="#_x0000_s1054"/>
        <o:r id="V:Rule5" type="connector" idref="#_x0000_s1056"/>
        <o:r id="V:Rule6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B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riakedia58</cp:lastModifiedBy>
  <cp:revision>5</cp:revision>
  <cp:lastPrinted>2012-04-12T08:41:00Z</cp:lastPrinted>
  <dcterms:created xsi:type="dcterms:W3CDTF">2017-11-07T07:58:00Z</dcterms:created>
  <dcterms:modified xsi:type="dcterms:W3CDTF">2017-11-23T07:37:00Z</dcterms:modified>
</cp:coreProperties>
</file>